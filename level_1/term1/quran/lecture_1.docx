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74"/>
        <w:bidi/>
        <w:rPr/>
      </w:pPr>
      <w:r>
        <w:rPr>
          <w:rFonts w:cs="Times New Roman" w:hint="cs"/>
          <w:szCs w:val="32"/>
          <w:rtl/>
          <w:lang w:bidi="ar-DZ"/>
        </w:rPr>
        <w:t>امن سيبراني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          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       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       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           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                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   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               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 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          </w:t>
      </w:r>
      <w:r>
        <w:rPr>
          <w:rFonts w:cs="Times New Roman" w:hint="cs"/>
          <w:szCs w:val="32"/>
          <w:rtl/>
          <w:lang w:bidi="ar-DZ"/>
        </w:rPr>
        <w:t xml:space="preserve"> </w:t>
      </w:r>
      <w:r>
        <w:rPr>
          <w:rFonts w:cs="Times New Roman" w:hint="cs"/>
          <w:szCs w:val="32"/>
          <w:rtl/>
          <w:lang w:bidi="ar-DZ"/>
        </w:rPr>
        <w:t xml:space="preserve"> </w:t>
      </w:r>
      <w:r>
        <w:rPr>
          <w:rFonts w:cs="Times New Roman" w:hint="default"/>
          <w:szCs w:val="32"/>
          <w:lang w:val="en-US" w:bidi="ar-DZ"/>
        </w:rPr>
        <w:t>Cyber Security</w:t>
      </w:r>
    </w:p>
    <w:p>
      <w:pPr>
        <w:pStyle w:val="style62"/>
        <w:bidi/>
        <w:jc w:val="center"/>
        <w:rPr>
          <w:b w:val="false"/>
          <w:bCs w:val="false"/>
        </w:rPr>
      </w:pPr>
      <w:r>
        <w:rPr>
          <w:rFonts w:cs="Times New Roman"/>
          <w:b w:val="false"/>
          <w:bCs w:val="false"/>
          <w:rtl/>
        </w:rPr>
        <w:t>ت</w:t>
      </w:r>
      <w:r>
        <w:rPr>
          <w:rFonts w:cs="Times New Roman" w:hint="cs"/>
          <w:b w:val="false"/>
          <w:bCs w:val="false"/>
          <w:rtl/>
          <w:lang w:bidi="ar-DZ"/>
        </w:rPr>
        <w:t>لخيص الوحده الأولى</w:t>
      </w:r>
    </w:p>
    <w:p>
      <w:pPr>
        <w:pStyle w:val="style4101"/>
        <w:bidi/>
        <w:rPr>
          <w:sz w:val="28"/>
          <w:szCs w:val="28"/>
        </w:rPr>
      </w:pPr>
      <w:r>
        <w:rPr>
          <w:rFonts w:cs="Times New Roman"/>
          <w:noProof/>
          <w:sz w:val="28"/>
          <w:szCs w:val="28"/>
          <w:rtl/>
        </w:rPr>
        <w:t>ا</w:t>
      </w:r>
      <w:r>
        <w:rPr>
          <w:rFonts w:cs="Times New Roman" w:hint="cs"/>
          <w:noProof/>
          <w:sz w:val="28"/>
          <w:szCs w:val="28"/>
          <w:rtl/>
          <w:lang w:bidi="ar-DZ"/>
        </w:rPr>
        <w:t>لطالب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: </w:t>
      </w:r>
      <w:r>
        <w:rPr>
          <w:rFonts w:cs="Times New Roman" w:hint="cs"/>
          <w:noProof/>
          <w:sz w:val="28"/>
          <w:szCs w:val="28"/>
          <w:rtl/>
          <w:lang w:val="en-US" w:bidi="ar-DZ"/>
        </w:rPr>
        <w:t>عمر خالد باوزير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  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         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       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                                      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 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          </w:t>
      </w:r>
      <w:r>
        <w:rPr>
          <w:rFonts w:cs="Times New Roman" w:hint="cs"/>
          <w:noProof/>
          <w:sz w:val="28"/>
          <w:szCs w:val="28"/>
          <w:rtl/>
          <w:lang w:val="en-US" w:bidi="ar-DZ"/>
        </w:rPr>
        <w:t>إشراف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 xml:space="preserve">: </w:t>
      </w:r>
      <w:r>
        <w:rPr>
          <w:rFonts w:cs="Times New Roman" w:hint="cs"/>
          <w:noProof/>
          <w:sz w:val="28"/>
          <w:szCs w:val="28"/>
          <w:rtl/>
          <w:lang w:val="en-US" w:bidi="ar-DZ"/>
        </w:rPr>
        <w:t>أ</w:t>
      </w:r>
      <w:r>
        <w:rPr>
          <w:rFonts w:cs="Times New Roman" w:hint="default"/>
          <w:noProof/>
          <w:sz w:val="28"/>
          <w:szCs w:val="28"/>
          <w:rtl/>
          <w:lang w:val="en-US" w:bidi="ar-DZ"/>
        </w:rPr>
        <w:t>/</w:t>
      </w:r>
      <w:r>
        <w:rPr>
          <w:rFonts w:cs="Times New Roman" w:hint="cs"/>
          <w:noProof/>
          <w:sz w:val="28"/>
          <w:szCs w:val="28"/>
          <w:rtl/>
          <w:lang w:val="en-US" w:bidi="ar-DZ"/>
        </w:rPr>
        <w:t>احمد با</w:t>
      </w:r>
      <w:r>
        <w:rPr>
          <w:rFonts w:cs="Times New Roman" w:hint="cs"/>
          <w:noProof/>
          <w:sz w:val="28"/>
          <w:szCs w:val="28"/>
          <w:rtl/>
          <w:lang w:val="en-US" w:bidi="ar-DZ"/>
        </w:rPr>
        <w:t>راس</w:t>
      </w:r>
    </w:p>
    <w:p>
      <w:pPr>
        <w:pStyle w:val="style179"/>
        <w:numPr>
          <w:ilvl w:val="0"/>
          <w:numId w:val="18"/>
        </w:numPr>
        <w:bidi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اذكر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مراحل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نزول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القرآن؟</w:t>
      </w:r>
    </w:p>
    <w:p>
      <w:pPr>
        <w:pStyle w:val="style179"/>
        <w:numPr>
          <w:ilvl w:val="0"/>
          <w:numId w:val="19"/>
        </w:numPr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نزل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جمله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واحده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الى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بيت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العزه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في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السماء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الدنيا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في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ليلة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القدر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في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شهر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رمضا</w:t>
      </w:r>
      <w:r>
        <w:rPr>
          <w:rFonts w:hint="cs"/>
          <w:sz w:val="28"/>
          <w:szCs w:val="28"/>
          <w:rtl/>
          <w:lang w:bidi="ar-DZ"/>
        </w:rPr>
        <w:t xml:space="preserve">ن </w:t>
      </w:r>
      <w:r>
        <w:rPr>
          <w:rFonts w:hint="default"/>
          <w:sz w:val="28"/>
          <w:szCs w:val="28"/>
          <w:rtl/>
          <w:lang w:val="en-US" w:bidi="ar-DZ"/>
        </w:rPr>
        <w:t>.</w:t>
      </w:r>
    </w:p>
    <w:p>
      <w:pPr>
        <w:pStyle w:val="style179"/>
        <w:numPr>
          <w:ilvl w:val="0"/>
          <w:numId w:val="19"/>
        </w:numPr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نزل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مفرقاً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على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حسب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الحوادث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والاحوال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في</w:t>
      </w:r>
      <w:r>
        <w:rPr>
          <w:rFonts w:hint="default"/>
          <w:sz w:val="28"/>
          <w:szCs w:val="28"/>
        </w:rPr>
        <w:t xml:space="preserve"> 23 </w:t>
      </w:r>
      <w:r>
        <w:rPr>
          <w:rFonts w:hint="cs"/>
          <w:sz w:val="28"/>
          <w:szCs w:val="28"/>
        </w:rPr>
        <w:t>سنه</w:t>
      </w:r>
      <w:r>
        <w:rPr>
          <w:rFonts w:hint="default"/>
          <w:sz w:val="28"/>
          <w:szCs w:val="28"/>
        </w:rPr>
        <w:t xml:space="preserve"> .</w:t>
      </w:r>
    </w:p>
    <w:p>
      <w:pPr>
        <w:pStyle w:val="style0"/>
        <w:numPr>
          <w:ilvl w:val="0"/>
          <w:numId w:val="0"/>
        </w:numPr>
        <w:bidi/>
        <w:rPr>
          <w:b w:val="false"/>
          <w:bCs w:val="false"/>
          <w:sz w:val="28"/>
          <w:szCs w:val="28"/>
        </w:rPr>
      </w:pPr>
    </w:p>
    <w:p>
      <w:pPr>
        <w:pStyle w:val="style179"/>
        <w:numPr>
          <w:ilvl w:val="0"/>
          <w:numId w:val="18"/>
        </w:num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</w:rPr>
        <w:t xml:space="preserve"> علل: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انزل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الله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القران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على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رسولنا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محمد</w:t>
      </w:r>
      <w:r>
        <w:rPr>
          <w:rFonts w:hint="cs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صلى الله </w:t>
      </w:r>
      <w:r>
        <w:rPr>
          <w:rFonts w:hint="cs"/>
          <w:b/>
          <w:bCs/>
          <w:sz w:val="32"/>
          <w:szCs w:val="32"/>
          <w:rtl/>
          <w:lang w:bidi="ar-DZ"/>
        </w:rPr>
        <w:t>عليه وسلم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؟ </w:t>
      </w:r>
    </w:p>
    <w:p>
      <w:pPr>
        <w:numPr>
          <w:ilvl w:val="0"/>
          <w:numId w:val="0"/>
        </w:numPr>
        <w:bidi/>
        <w:rPr>
          <w:b w:val="false"/>
          <w:bCs w:val="false"/>
          <w:sz w:val="28"/>
          <w:szCs w:val="28"/>
        </w:rPr>
      </w:pPr>
      <w:r>
        <w:rPr>
          <w:rFonts w:hint="cs"/>
          <w:b w:val="false"/>
          <w:bCs w:val="false"/>
          <w:sz w:val="28"/>
          <w:szCs w:val="28"/>
          <w:rtl/>
          <w:lang w:bidi="ar-DZ"/>
        </w:rPr>
        <w:t>لهداية ا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 xml:space="preserve">لبشريه </w:t>
      </w:r>
      <w:r>
        <w:rPr>
          <w:rFonts w:hint="default"/>
          <w:b w:val="false"/>
          <w:bCs w:val="false"/>
          <w:sz w:val="28"/>
          <w:szCs w:val="28"/>
          <w:rtl/>
          <w:lang w:val="en-US" w:bidi="ar-DZ"/>
        </w:rPr>
        <w:t>.</w:t>
      </w:r>
    </w:p>
    <w:p>
      <w:pPr>
        <w:pStyle w:val="style0"/>
        <w:numPr>
          <w:ilvl w:val="0"/>
          <w:numId w:val="0"/>
        </w:numPr>
        <w:bidi/>
        <w:rPr>
          <w:b/>
          <w:bCs/>
          <w:sz w:val="32"/>
          <w:szCs w:val="32"/>
        </w:rPr>
      </w:pPr>
    </w:p>
    <w:p>
      <w:pPr>
        <w:pStyle w:val="style179"/>
        <w:numPr>
          <w:ilvl w:val="0"/>
          <w:numId w:val="18"/>
        </w:num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</w:rPr>
        <w:t>اذكر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الحكم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من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نزول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القرآن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مفرقاً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؟</w:t>
      </w:r>
    </w:p>
    <w:p>
      <w:pPr>
        <w:pStyle w:val="style179"/>
        <w:numPr>
          <w:ilvl w:val="0"/>
          <w:numId w:val="20"/>
        </w:numPr>
        <w:bidi/>
        <w:rPr>
          <w:b w:val="false"/>
          <w:bCs w:val="false"/>
          <w:sz w:val="28"/>
          <w:szCs w:val="28"/>
        </w:rPr>
      </w:pPr>
      <w:r>
        <w:rPr>
          <w:rFonts w:hint="cs"/>
          <w:b w:val="false"/>
          <w:bCs w:val="false"/>
          <w:sz w:val="28"/>
          <w:szCs w:val="28"/>
          <w:rtl/>
          <w:lang w:bidi="ar-DZ"/>
        </w:rPr>
        <w:t>تثبيت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قلب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النبي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صلى الله عليه وسلم</w:t>
      </w:r>
      <w:r>
        <w:rPr>
          <w:rFonts w:hint="default"/>
          <w:b w:val="false"/>
          <w:bCs w:val="false"/>
          <w:sz w:val="28"/>
          <w:szCs w:val="28"/>
        </w:rPr>
        <w:t xml:space="preserve"> .</w:t>
      </w:r>
    </w:p>
    <w:p>
      <w:pPr>
        <w:pStyle w:val="style179"/>
        <w:numPr>
          <w:ilvl w:val="0"/>
          <w:numId w:val="20"/>
        </w:numPr>
        <w:bidi/>
        <w:rPr>
          <w:b w:val="false"/>
          <w:bCs w:val="false"/>
          <w:sz w:val="28"/>
          <w:szCs w:val="28"/>
        </w:rPr>
      </w:pPr>
      <w:r>
        <w:rPr>
          <w:rFonts w:hint="cs"/>
          <w:b w:val="false"/>
          <w:bCs w:val="false"/>
          <w:sz w:val="28"/>
          <w:szCs w:val="28"/>
          <w:rtl/>
          <w:lang w:bidi="ar-DZ"/>
        </w:rPr>
        <w:t>تيسير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حفظه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وفهمه</w:t>
      </w:r>
      <w:r>
        <w:rPr>
          <w:rFonts w:hint="default"/>
          <w:b w:val="false"/>
          <w:bCs w:val="false"/>
          <w:sz w:val="28"/>
          <w:szCs w:val="28"/>
        </w:rPr>
        <w:t xml:space="preserve"> .</w:t>
      </w:r>
    </w:p>
    <w:p>
      <w:pPr>
        <w:pStyle w:val="style179"/>
        <w:numPr>
          <w:ilvl w:val="0"/>
          <w:numId w:val="20"/>
        </w:numPr>
        <w:bidi/>
        <w:rPr>
          <w:b w:val="false"/>
          <w:bCs w:val="false"/>
          <w:sz w:val="28"/>
          <w:szCs w:val="28"/>
        </w:rPr>
      </w:pPr>
      <w:r>
        <w:rPr>
          <w:rFonts w:hint="cs"/>
          <w:b w:val="false"/>
          <w:bCs w:val="false"/>
          <w:sz w:val="28"/>
          <w:szCs w:val="28"/>
        </w:rPr>
        <w:t>مسايرة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الحوادث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والتدرج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في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التشريع</w:t>
      </w:r>
      <w:r>
        <w:rPr>
          <w:rFonts w:hint="default"/>
          <w:b w:val="false"/>
          <w:bCs w:val="false"/>
          <w:sz w:val="28"/>
          <w:szCs w:val="28"/>
        </w:rPr>
        <w:t xml:space="preserve"> .</w:t>
      </w:r>
    </w:p>
    <w:p>
      <w:pPr>
        <w:pStyle w:val="style0"/>
        <w:numPr>
          <w:ilvl w:val="0"/>
          <w:numId w:val="0"/>
        </w:numPr>
        <w:bidi/>
        <w:rPr>
          <w:b/>
          <w:bCs/>
          <w:sz w:val="32"/>
          <w:szCs w:val="32"/>
        </w:rPr>
      </w:pPr>
    </w:p>
    <w:p>
      <w:pPr>
        <w:pStyle w:val="style179"/>
        <w:numPr>
          <w:ilvl w:val="0"/>
          <w:numId w:val="18"/>
        </w:num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</w:rPr>
        <w:t>علل: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كان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النبي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ص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يستعجل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في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تلقي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القرآن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في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بداية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الوحي؟</w:t>
      </w:r>
    </w:p>
    <w:p>
      <w:pPr>
        <w:numPr>
          <w:ilvl w:val="0"/>
          <w:numId w:val="0"/>
        </w:numPr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خوفاً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من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النسيان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أو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تفلت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القرآن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منه</w:t>
      </w:r>
      <w:r>
        <w:rPr>
          <w:rFonts w:hint="default"/>
          <w:sz w:val="28"/>
          <w:szCs w:val="28"/>
        </w:rPr>
        <w:t xml:space="preserve"> .</w:t>
      </w:r>
    </w:p>
    <w:p>
      <w:pPr>
        <w:numPr>
          <w:ilvl w:val="0"/>
          <w:numId w:val="0"/>
        </w:numPr>
        <w:bidi/>
        <w:rPr>
          <w:b/>
          <w:bCs/>
          <w:sz w:val="32"/>
          <w:szCs w:val="32"/>
        </w:rPr>
      </w:pPr>
    </w:p>
    <w:p>
      <w:pPr>
        <w:pStyle w:val="style179"/>
        <w:numPr>
          <w:ilvl w:val="0"/>
          <w:numId w:val="18"/>
        </w:num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</w:rPr>
        <w:t>اذكر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مراتب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قراءة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القرآن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مع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المفهوم؟</w:t>
      </w:r>
    </w:p>
    <w:p>
      <w:pPr>
        <w:pStyle w:val="style179"/>
        <w:numPr>
          <w:ilvl w:val="0"/>
          <w:numId w:val="21"/>
        </w:numPr>
        <w:bidi/>
        <w:rPr>
          <w:b w:val="false"/>
          <w:bCs w:val="false"/>
          <w:sz w:val="28"/>
          <w:szCs w:val="28"/>
        </w:rPr>
      </w:pPr>
      <w:r>
        <w:rPr>
          <w:rFonts w:hint="cs"/>
          <w:b/>
          <w:bCs/>
          <w:sz w:val="28"/>
          <w:szCs w:val="28"/>
        </w:rPr>
        <w:t>الترتيل: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هو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قراءة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القرآن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بتؤده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وطمأنينه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مع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تدبر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التجويد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ومراعاة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الاحكام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، وهي من افضل مراتب قراءة القرآن</w:t>
      </w:r>
      <w:r>
        <w:rPr>
          <w:rFonts w:hint="default"/>
          <w:b w:val="false"/>
          <w:bCs w:val="false"/>
          <w:sz w:val="28"/>
          <w:szCs w:val="28"/>
        </w:rPr>
        <w:t xml:space="preserve"> .</w:t>
      </w:r>
    </w:p>
    <w:p>
      <w:pPr>
        <w:pStyle w:val="style179"/>
        <w:numPr>
          <w:ilvl w:val="0"/>
          <w:numId w:val="21"/>
        </w:numPr>
        <w:bidi/>
        <w:rPr>
          <w:b w:val="false"/>
          <w:bCs w:val="false"/>
          <w:sz w:val="28"/>
          <w:szCs w:val="28"/>
        </w:rPr>
      </w:pPr>
      <w:r>
        <w:rPr>
          <w:rFonts w:hint="cs"/>
          <w:b/>
          <w:bCs/>
          <w:sz w:val="28"/>
          <w:szCs w:val="28"/>
        </w:rPr>
        <w:t>التدوير: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هو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قراءة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القرآن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بحاله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متوسطه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بين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السرعه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والطمأنينه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مع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مراعاة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احكام</w:t>
      </w:r>
      <w:r>
        <w:rPr>
          <w:rFonts w:hint="cs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التجويد</w:t>
      </w:r>
      <w:r>
        <w:rPr>
          <w:rFonts w:hint="default"/>
          <w:b w:val="false"/>
          <w:bCs w:val="false"/>
          <w:sz w:val="28"/>
          <w:szCs w:val="28"/>
        </w:rPr>
        <w:t xml:space="preserve"> .</w:t>
      </w:r>
    </w:p>
    <w:p>
      <w:pPr>
        <w:pStyle w:val="style179"/>
        <w:numPr>
          <w:ilvl w:val="0"/>
          <w:numId w:val="21"/>
        </w:numPr>
        <w:bidi/>
        <w:rPr>
          <w:b w:val="false"/>
          <w:bCs w:val="false"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</w:t>
      </w:r>
      <w:r>
        <w:rPr>
          <w:rFonts w:hint="cs"/>
          <w:b/>
          <w:bCs/>
          <w:sz w:val="28"/>
          <w:szCs w:val="28"/>
        </w:rPr>
        <w:t>لحدر: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هو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قراءة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القرآن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بسرعه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مع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مراعاة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احكام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التجويد</w:t>
      </w:r>
      <w:r>
        <w:rPr>
          <w:rFonts w:hint="default"/>
          <w:b w:val="false"/>
          <w:bCs w:val="false"/>
          <w:sz w:val="28"/>
          <w:szCs w:val="28"/>
        </w:rPr>
        <w:t xml:space="preserve"> .</w:t>
      </w:r>
    </w:p>
    <w:p>
      <w:pPr>
        <w:pStyle w:val="style179"/>
        <w:numPr>
          <w:ilvl w:val="0"/>
          <w:numId w:val="21"/>
        </w:num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</w:t>
      </w:r>
      <w:r>
        <w:rPr>
          <w:rFonts w:hint="cs"/>
          <w:b/>
          <w:bCs/>
          <w:sz w:val="28"/>
          <w:szCs w:val="28"/>
        </w:rPr>
        <w:t>لتحقيق: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هو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اكثر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تؤده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واشد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اطمئناناً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من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مرتبة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الترتيل،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يستحسن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في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التعليم</w:t>
      </w:r>
      <w:r>
        <w:rPr>
          <w:rFonts w:hint="default"/>
          <w:b w:val="false"/>
          <w:bCs w:val="false"/>
          <w:sz w:val="28"/>
          <w:szCs w:val="28"/>
        </w:rPr>
        <w:t xml:space="preserve"> .</w:t>
      </w:r>
    </w:p>
    <w:p>
      <w:pPr>
        <w:pStyle w:val="style0"/>
        <w:numPr>
          <w:ilvl w:val="0"/>
          <w:numId w:val="0"/>
        </w:numPr>
        <w:bidi/>
        <w:rPr>
          <w:b/>
          <w:bCs/>
          <w:sz w:val="32"/>
          <w:szCs w:val="32"/>
        </w:rPr>
      </w:pPr>
    </w:p>
    <w:p>
      <w:pPr>
        <w:pStyle w:val="style179"/>
        <w:numPr>
          <w:ilvl w:val="0"/>
          <w:numId w:val="18"/>
        </w:num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مامعنى القراءات </w:t>
      </w:r>
      <w:r>
        <w:rPr>
          <w:rFonts w:hint="cs"/>
          <w:b/>
          <w:bCs/>
          <w:sz w:val="32"/>
          <w:szCs w:val="32"/>
          <w:rtl/>
          <w:lang w:bidi="ar-DZ"/>
        </w:rPr>
        <w:t>؟</w:t>
      </w:r>
    </w:p>
    <w:p>
      <w:pPr>
        <w:numPr>
          <w:ilvl w:val="0"/>
          <w:numId w:val="0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DZ"/>
        </w:rPr>
        <w:t xml:space="preserve">هي </w:t>
      </w:r>
      <w:r>
        <w:rPr>
          <w:rFonts w:hint="cs"/>
          <w:sz w:val="28"/>
          <w:szCs w:val="28"/>
        </w:rPr>
        <w:t>مذهب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من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مذاهب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النطق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في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القرآن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يذهب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به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إمام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من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الأئمه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القراء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مذهباً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يخالف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غيره</w:t>
      </w:r>
      <w:r>
        <w:rPr>
          <w:rFonts w:hint="default"/>
          <w:sz w:val="28"/>
          <w:szCs w:val="28"/>
        </w:rPr>
        <w:t xml:space="preserve"> .</w:t>
      </w:r>
    </w:p>
    <w:p>
      <w:pPr>
        <w:pStyle w:val="style0"/>
        <w:numPr>
          <w:ilvl w:val="0"/>
          <w:numId w:val="0"/>
        </w:numPr>
        <w:bidi/>
        <w:rPr>
          <w:b/>
          <w:bCs/>
          <w:sz w:val="32"/>
          <w:szCs w:val="32"/>
        </w:rPr>
      </w:pPr>
    </w:p>
    <w:p>
      <w:pPr>
        <w:pStyle w:val="style179"/>
        <w:numPr>
          <w:ilvl w:val="0"/>
          <w:numId w:val="18"/>
        </w:num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</w:rPr>
        <w:t>فوائد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اختلاف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القراءات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الصحيحه؟</w:t>
      </w:r>
    </w:p>
    <w:p>
      <w:pPr>
        <w:pStyle w:val="style179"/>
        <w:numPr>
          <w:ilvl w:val="0"/>
          <w:numId w:val="2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الدلاله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على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صيانة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كتاب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الله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وحفظه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من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التبديل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والتحريف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.</w:t>
      </w:r>
    </w:p>
    <w:p>
      <w:pPr>
        <w:pStyle w:val="style179"/>
        <w:numPr>
          <w:ilvl w:val="0"/>
          <w:numId w:val="2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التخفيف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على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الامه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وتسهيل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القراءه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عليها</w:t>
      </w:r>
      <w:r>
        <w:rPr>
          <w:rFonts w:hint="default"/>
          <w:sz w:val="28"/>
          <w:szCs w:val="28"/>
        </w:rPr>
        <w:t xml:space="preserve"> .</w:t>
      </w:r>
    </w:p>
    <w:p>
      <w:pPr>
        <w:pStyle w:val="style179"/>
        <w:numPr>
          <w:ilvl w:val="0"/>
          <w:numId w:val="22"/>
        </w:numPr>
        <w:bidi/>
        <w:rPr>
          <w:b w:val="false"/>
          <w:bCs w:val="false"/>
          <w:sz w:val="28"/>
          <w:szCs w:val="28"/>
        </w:rPr>
      </w:pPr>
      <w:r>
        <w:rPr>
          <w:rFonts w:hint="cs"/>
          <w:sz w:val="28"/>
          <w:szCs w:val="28"/>
        </w:rPr>
        <w:t>اعجاز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القرآن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في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ايجازه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حيث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تدل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بعض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القراءات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على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حكم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شرعي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دون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تكرار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اللفظ</w:t>
      </w:r>
      <w:r>
        <w:rPr>
          <w:rFonts w:hint="default"/>
          <w:sz w:val="28"/>
          <w:szCs w:val="28"/>
        </w:rPr>
        <w:t xml:space="preserve"> .</w:t>
      </w:r>
    </w:p>
    <w:p>
      <w:pPr>
        <w:pStyle w:val="style0"/>
        <w:numPr>
          <w:ilvl w:val="0"/>
          <w:numId w:val="0"/>
        </w:numPr>
        <w:bidi/>
        <w:rPr>
          <w:b/>
          <w:bCs/>
          <w:sz w:val="32"/>
          <w:szCs w:val="32"/>
        </w:rPr>
      </w:pPr>
    </w:p>
    <w:p>
      <w:pPr>
        <w:pStyle w:val="style179"/>
        <w:numPr>
          <w:ilvl w:val="0"/>
          <w:numId w:val="18"/>
        </w:num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</w:rPr>
        <w:t>اذكر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القراء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السبعه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بالاضافه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الى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الثلاثه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غيرهم؟</w:t>
      </w:r>
    </w:p>
    <w:p>
      <w:pPr>
        <w:numPr>
          <w:ilvl w:val="0"/>
          <w:numId w:val="0"/>
        </w:numPr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نافع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المدني</w:t>
      </w:r>
      <w:r>
        <w:rPr>
          <w:rFonts w:hint="cs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عبدالله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بن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كثير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المكي</w:t>
      </w:r>
      <w:r>
        <w:rPr>
          <w:rFonts w:hint="cs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ابوعمرو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البصرى</w:t>
      </w:r>
      <w:r>
        <w:rPr>
          <w:rFonts w:hint="cs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عبدالله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بن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عامر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الشامي</w:t>
      </w:r>
      <w:r>
        <w:rPr>
          <w:rFonts w:hint="cs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عاصم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بن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ابي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النجود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الكوفي</w:t>
      </w:r>
      <w:r>
        <w:rPr>
          <w:rFonts w:hint="cs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حمزه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بن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حبيب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الكوفي</w:t>
      </w:r>
      <w:r>
        <w:rPr>
          <w:rFonts w:hint="cs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علي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بن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حمزه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الكسائي</w:t>
      </w:r>
      <w:r>
        <w:rPr>
          <w:rFonts w:hint="cs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ابوجعفر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يزيد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بن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القعقاع</w:t>
      </w:r>
      <w:r>
        <w:rPr>
          <w:rFonts w:hint="cs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يعقوب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الحضرمي</w:t>
      </w:r>
      <w:r>
        <w:rPr>
          <w:rFonts w:hint="cs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خلف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بن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هشام</w:t>
      </w:r>
      <w:r>
        <w:rPr>
          <w:rFonts w:hint="default"/>
          <w:sz w:val="28"/>
          <w:szCs w:val="28"/>
        </w:rPr>
        <w:t xml:space="preserve"> .</w:t>
      </w:r>
    </w:p>
    <w:p>
      <w:pPr>
        <w:pStyle w:val="style0"/>
        <w:numPr>
          <w:ilvl w:val="0"/>
          <w:numId w:val="0"/>
        </w:numPr>
        <w:bidi/>
        <w:rPr>
          <w:b/>
          <w:bCs/>
          <w:sz w:val="32"/>
          <w:szCs w:val="32"/>
        </w:rPr>
      </w:pPr>
    </w:p>
    <w:p>
      <w:pPr>
        <w:pStyle w:val="style179"/>
        <w:numPr>
          <w:ilvl w:val="0"/>
          <w:numId w:val="18"/>
        </w:num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DZ"/>
        </w:rPr>
        <w:t>ت</w:t>
      </w:r>
    </w:p>
    <w:p>
      <w:pPr>
        <w:pStyle w:val="style0"/>
        <w:numPr>
          <w:ilvl w:val="0"/>
          <w:numId w:val="0"/>
        </w:numPr>
        <w:bidi/>
        <w:rPr>
          <w:b/>
          <w:bCs/>
          <w:sz w:val="32"/>
          <w:szCs w:val="32"/>
        </w:rPr>
      </w:pPr>
    </w:p>
    <w:p>
      <w:pPr>
        <w:pStyle w:val="style179"/>
        <w:numPr>
          <w:ilvl w:val="0"/>
          <w:numId w:val="18"/>
        </w:num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DZ"/>
        </w:rPr>
        <w:t>ما الروايه التي اشتهرت في أهل المشرق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؟</w:t>
      </w:r>
    </w:p>
    <w:p>
      <w:pPr>
        <w:pStyle w:val="style0"/>
        <w:numPr>
          <w:ilvl w:val="0"/>
          <w:numId w:val="0"/>
        </w:numPr>
        <w:bidi/>
        <w:rPr>
          <w:b/>
          <w:bCs/>
          <w:sz w:val="32"/>
          <w:szCs w:val="32"/>
        </w:rPr>
      </w:pPr>
      <w:r>
        <w:rPr>
          <w:rFonts w:hint="cs"/>
          <w:b w:val="false"/>
          <w:bCs w:val="false"/>
          <w:sz w:val="28"/>
          <w:szCs w:val="28"/>
          <w:rtl/>
          <w:lang w:bidi="ar-DZ"/>
        </w:rPr>
        <w:t>رواية حف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 xml:space="preserve">ص عن عاصم، وهي من اشهر الروايات في اغلب البلدان </w:t>
      </w:r>
      <w:r>
        <w:rPr>
          <w:rFonts w:hint="default"/>
          <w:b w:val="false"/>
          <w:bCs w:val="false"/>
          <w:sz w:val="28"/>
          <w:szCs w:val="28"/>
          <w:rtl/>
          <w:lang w:val="en-US" w:bidi="ar-DZ"/>
        </w:rPr>
        <w:t>.</w:t>
      </w:r>
    </w:p>
    <w:p>
      <w:pPr>
        <w:pStyle w:val="style0"/>
        <w:numPr>
          <w:ilvl w:val="0"/>
          <w:numId w:val="0"/>
        </w:numPr>
        <w:bidi/>
        <w:rPr>
          <w:b/>
          <w:bCs/>
          <w:sz w:val="32"/>
          <w:szCs w:val="32"/>
        </w:rPr>
      </w:pPr>
    </w:p>
    <w:p>
      <w:pPr>
        <w:pStyle w:val="style179"/>
        <w:numPr>
          <w:ilvl w:val="0"/>
          <w:numId w:val="18"/>
        </w:num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DZ"/>
        </w:rPr>
        <w:t>ما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الروايه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التي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اشتهرت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في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أهل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ا</w:t>
      </w:r>
      <w:r>
        <w:rPr>
          <w:rFonts w:hint="cs"/>
          <w:b/>
          <w:bCs/>
          <w:sz w:val="32"/>
          <w:szCs w:val="32"/>
          <w:rtl/>
          <w:lang w:bidi="ar-DZ"/>
        </w:rPr>
        <w:t>لمغرب</w:t>
      </w:r>
      <w:r>
        <w:rPr>
          <w:rFonts w:hint="default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؟</w:t>
      </w:r>
    </w:p>
    <w:p>
      <w:pPr>
        <w:pStyle w:val="style0"/>
        <w:numPr>
          <w:ilvl w:val="0"/>
          <w:numId w:val="0"/>
        </w:numPr>
        <w:bidi/>
        <w:rPr>
          <w:b w:val="false"/>
          <w:bCs w:val="false"/>
          <w:sz w:val="28"/>
          <w:szCs w:val="28"/>
        </w:rPr>
      </w:pPr>
      <w:r>
        <w:rPr>
          <w:rFonts w:hint="cs"/>
          <w:b w:val="false"/>
          <w:bCs w:val="false"/>
          <w:sz w:val="28"/>
          <w:szCs w:val="28"/>
          <w:rtl/>
          <w:lang w:bidi="ar-DZ"/>
        </w:rPr>
        <w:t xml:space="preserve">رواية ورش عن نافع </w:t>
      </w:r>
      <w:r>
        <w:rPr>
          <w:rFonts w:hint="default"/>
          <w:b w:val="false"/>
          <w:bCs w:val="false"/>
          <w:sz w:val="28"/>
          <w:szCs w:val="28"/>
          <w:rtl/>
          <w:lang w:val="en-US" w:bidi="ar-DZ"/>
        </w:rPr>
        <w:t>.</w:t>
      </w:r>
    </w:p>
    <w:p>
      <w:pPr>
        <w:pStyle w:val="style0"/>
        <w:numPr>
          <w:ilvl w:val="0"/>
          <w:numId w:val="0"/>
        </w:numPr>
        <w:bidi/>
        <w:rPr>
          <w:b/>
          <w:bCs/>
          <w:sz w:val="32"/>
          <w:szCs w:val="32"/>
        </w:rPr>
      </w:pPr>
    </w:p>
    <w:p>
      <w:pPr>
        <w:pStyle w:val="style179"/>
        <w:numPr>
          <w:ilvl w:val="0"/>
          <w:numId w:val="18"/>
        </w:num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DZ"/>
        </w:rPr>
        <w:t>عرف التجويد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؟</w:t>
      </w:r>
    </w:p>
    <w:p>
      <w:pPr>
        <w:pStyle w:val="style179"/>
        <w:numPr>
          <w:ilvl w:val="0"/>
          <w:numId w:val="23"/>
        </w:numPr>
        <w:bidi/>
        <w:rPr>
          <w:sz w:val="28"/>
          <w:szCs w:val="28"/>
        </w:rPr>
      </w:pPr>
      <w:r>
        <w:rPr>
          <w:rFonts w:hint="cs"/>
          <w:b/>
          <w:bCs/>
          <w:sz w:val="28"/>
          <w:szCs w:val="28"/>
        </w:rPr>
        <w:t>لغةً: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هو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التحسين</w:t>
      </w:r>
      <w:r>
        <w:rPr>
          <w:rFonts w:hint="default"/>
          <w:sz w:val="28"/>
          <w:szCs w:val="28"/>
        </w:rPr>
        <w:t xml:space="preserve"> .</w:t>
      </w:r>
    </w:p>
    <w:p>
      <w:pPr>
        <w:pStyle w:val="style179"/>
        <w:numPr>
          <w:ilvl w:val="0"/>
          <w:numId w:val="23"/>
        </w:num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</w:rPr>
        <w:t>اصطلاحاً: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هو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علم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يبحث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في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مخارج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الحروف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وصفاتها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وإعطائها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حقها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ومستحقها</w:t>
      </w:r>
      <w:r>
        <w:rPr>
          <w:rFonts w:hint="default"/>
          <w:sz w:val="28"/>
          <w:szCs w:val="28"/>
        </w:rPr>
        <w:t xml:space="preserve"> .</w:t>
      </w:r>
    </w:p>
    <w:p>
      <w:pPr>
        <w:numPr>
          <w:ilvl w:val="0"/>
          <w:numId w:val="0"/>
        </w:numPr>
        <w:bidi/>
        <w:rPr>
          <w:b/>
          <w:bCs/>
          <w:sz w:val="28"/>
          <w:szCs w:val="28"/>
        </w:rPr>
      </w:pPr>
    </w:p>
    <w:p>
      <w:pPr>
        <w:pStyle w:val="style179"/>
        <w:numPr>
          <w:ilvl w:val="0"/>
          <w:numId w:val="18"/>
        </w:num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ماهو حق الحرف ومستحقه </w:t>
      </w:r>
      <w:r>
        <w:rPr>
          <w:rFonts w:hint="cs"/>
          <w:b/>
          <w:bCs/>
          <w:sz w:val="32"/>
          <w:szCs w:val="32"/>
          <w:rtl/>
          <w:lang w:bidi="ar-DZ"/>
        </w:rPr>
        <w:t>؟</w:t>
      </w:r>
    </w:p>
    <w:p>
      <w:pPr>
        <w:pStyle w:val="style179"/>
        <w:numPr>
          <w:ilvl w:val="0"/>
          <w:numId w:val="24"/>
        </w:numPr>
        <w:bidi/>
        <w:rPr>
          <w:b w:val="false"/>
          <w:bCs w:val="false"/>
          <w:sz w:val="28"/>
          <w:szCs w:val="28"/>
        </w:rPr>
      </w:pPr>
      <w:r>
        <w:rPr>
          <w:rFonts w:hint="cs"/>
          <w:b/>
          <w:bCs/>
          <w:sz w:val="28"/>
          <w:szCs w:val="28"/>
        </w:rPr>
        <w:t>حق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</w:rPr>
        <w:t>الحرف: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الصفات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اللازمه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الاساسيه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من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الهمس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والجهر</w:t>
      </w:r>
      <w:r>
        <w:rPr>
          <w:rFonts w:hint="default"/>
          <w:b w:val="false"/>
          <w:bCs w:val="false"/>
          <w:sz w:val="28"/>
          <w:szCs w:val="28"/>
        </w:rPr>
        <w:t xml:space="preserve"> … </w:t>
      </w:r>
      <w:r>
        <w:rPr>
          <w:rFonts w:hint="cs"/>
          <w:b w:val="false"/>
          <w:bCs w:val="false"/>
          <w:sz w:val="28"/>
          <w:szCs w:val="28"/>
        </w:rPr>
        <w:t>الخ</w:t>
      </w:r>
    </w:p>
    <w:p>
      <w:pPr>
        <w:pStyle w:val="style179"/>
        <w:numPr>
          <w:ilvl w:val="0"/>
          <w:numId w:val="24"/>
        </w:numPr>
        <w:bidi/>
        <w:rPr>
          <w:b w:val="false"/>
          <w:bCs w:val="false"/>
          <w:sz w:val="28"/>
          <w:szCs w:val="28"/>
        </w:rPr>
      </w:pPr>
      <w:r>
        <w:rPr>
          <w:rFonts w:hint="cs"/>
          <w:b/>
          <w:bCs/>
          <w:sz w:val="28"/>
          <w:szCs w:val="28"/>
        </w:rPr>
        <w:t>مستحقه: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الصفات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العارضه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التي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لاتلازم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حاله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واحده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كالترقيق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والتفخيم</w:t>
      </w:r>
      <w:r>
        <w:rPr>
          <w:rFonts w:hint="default"/>
          <w:b w:val="false"/>
          <w:bCs w:val="false"/>
          <w:sz w:val="28"/>
          <w:szCs w:val="28"/>
        </w:rPr>
        <w:t xml:space="preserve"> … </w:t>
      </w:r>
      <w:r>
        <w:rPr>
          <w:rFonts w:hint="cs"/>
          <w:b w:val="false"/>
          <w:bCs w:val="false"/>
          <w:sz w:val="28"/>
          <w:szCs w:val="28"/>
        </w:rPr>
        <w:t>الخ</w:t>
      </w:r>
    </w:p>
    <w:p>
      <w:pPr>
        <w:pStyle w:val="style0"/>
        <w:numPr>
          <w:ilvl w:val="0"/>
          <w:numId w:val="0"/>
        </w:numPr>
        <w:bidi/>
        <w:rPr>
          <w:b/>
          <w:bCs/>
          <w:sz w:val="32"/>
          <w:szCs w:val="32"/>
        </w:rPr>
      </w:pPr>
    </w:p>
    <w:p>
      <w:pPr>
        <w:pStyle w:val="style179"/>
        <w:numPr>
          <w:ilvl w:val="0"/>
          <w:numId w:val="18"/>
        </w:num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ماهي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الغايه من علم التجويد </w:t>
      </w:r>
      <w:r>
        <w:rPr>
          <w:rFonts w:hint="cs"/>
          <w:b/>
          <w:bCs/>
          <w:sz w:val="32"/>
          <w:szCs w:val="32"/>
          <w:rtl/>
          <w:lang w:bidi="ar-DZ"/>
        </w:rPr>
        <w:t>؟</w:t>
      </w:r>
    </w:p>
    <w:p>
      <w:pPr>
        <w:bidi/>
        <w:rPr>
          <w:b/>
          <w:bCs/>
          <w:sz w:val="32"/>
          <w:szCs w:val="32"/>
        </w:rPr>
      </w:pPr>
      <w:r>
        <w:rPr>
          <w:rFonts w:hint="cs"/>
          <w:sz w:val="28"/>
          <w:szCs w:val="28"/>
        </w:rPr>
        <w:t>صون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اللسان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عن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الخطأ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في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كتاب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الله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تعالى</w:t>
      </w:r>
      <w:r>
        <w:rPr>
          <w:rFonts w:hint="default"/>
          <w:sz w:val="28"/>
          <w:szCs w:val="28"/>
        </w:rPr>
        <w:t xml:space="preserve"> (قراءة </w:t>
      </w:r>
      <w:r>
        <w:rPr>
          <w:rFonts w:hint="cs"/>
          <w:sz w:val="28"/>
          <w:szCs w:val="28"/>
        </w:rPr>
        <w:t>القرآن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قراءه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سليمه)</w:t>
      </w:r>
      <w:r>
        <w:rPr>
          <w:rFonts w:hint="default"/>
          <w:sz w:val="28"/>
          <w:szCs w:val="28"/>
        </w:rPr>
        <w:t xml:space="preserve"> .</w:t>
      </w:r>
    </w:p>
    <w:p>
      <w:pPr>
        <w:pStyle w:val="style0"/>
        <w:numPr>
          <w:ilvl w:val="0"/>
          <w:numId w:val="0"/>
        </w:numPr>
        <w:bidi/>
        <w:rPr>
          <w:b/>
          <w:bCs/>
          <w:sz w:val="32"/>
          <w:szCs w:val="32"/>
        </w:rPr>
      </w:pPr>
    </w:p>
    <w:p>
      <w:pPr>
        <w:pStyle w:val="style179"/>
        <w:numPr>
          <w:ilvl w:val="0"/>
          <w:numId w:val="18"/>
        </w:num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ماهي فائدة علم التجويد وفضله </w:t>
      </w:r>
      <w:r>
        <w:rPr>
          <w:rFonts w:hint="cs"/>
          <w:b/>
          <w:bCs/>
          <w:sz w:val="32"/>
          <w:szCs w:val="32"/>
          <w:rtl/>
          <w:lang w:bidi="ar-DZ"/>
        </w:rPr>
        <w:t>؟</w:t>
      </w:r>
    </w:p>
    <w:p>
      <w:pPr>
        <w:pStyle w:val="style179"/>
        <w:numPr>
          <w:ilvl w:val="0"/>
          <w:numId w:val="25"/>
        </w:numPr>
        <w:bidi/>
        <w:rPr>
          <w:b w:val="false"/>
          <w:bCs w:val="false"/>
          <w:sz w:val="28"/>
          <w:szCs w:val="28"/>
        </w:rPr>
      </w:pPr>
      <w:r>
        <w:rPr>
          <w:rFonts w:hint="cs"/>
          <w:b/>
          <w:bCs/>
          <w:sz w:val="28"/>
          <w:szCs w:val="28"/>
        </w:rPr>
        <w:t>فائدته:</w:t>
      </w:r>
      <w:r>
        <w:rPr>
          <w:rFonts w:hint="cs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السعاده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في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الدنيا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والآخره</w:t>
      </w:r>
      <w:r>
        <w:rPr>
          <w:rFonts w:hint="default"/>
          <w:b w:val="false"/>
          <w:bCs w:val="false"/>
          <w:sz w:val="28"/>
          <w:szCs w:val="28"/>
        </w:rPr>
        <w:t xml:space="preserve"> .</w:t>
      </w:r>
    </w:p>
    <w:p>
      <w:pPr>
        <w:pStyle w:val="style179"/>
        <w:numPr>
          <w:ilvl w:val="0"/>
          <w:numId w:val="25"/>
        </w:numPr>
        <w:bidi/>
        <w:rPr>
          <w:b/>
          <w:bCs/>
          <w:sz w:val="32"/>
          <w:szCs w:val="32"/>
        </w:rPr>
      </w:pPr>
      <w:r>
        <w:rPr>
          <w:rFonts w:hint="default"/>
          <w:b/>
          <w:bCs/>
          <w:sz w:val="28"/>
          <w:szCs w:val="28"/>
        </w:rPr>
        <w:t>فضله: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انه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اشرف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العلوم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الشرعيه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لتعلقه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بكلام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رب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العالمين</w:t>
      </w:r>
      <w:r>
        <w:rPr>
          <w:rFonts w:hint="default"/>
          <w:b w:val="false"/>
          <w:bCs w:val="false"/>
          <w:sz w:val="28"/>
          <w:szCs w:val="28"/>
        </w:rPr>
        <w:t xml:space="preserve"> .</w:t>
      </w:r>
    </w:p>
    <w:p>
      <w:pPr>
        <w:pStyle w:val="style179"/>
        <w:numPr>
          <w:ilvl w:val="0"/>
          <w:numId w:val="18"/>
        </w:num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DZ"/>
        </w:rPr>
        <w:t>من هو واضع علم التجويد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؟</w:t>
      </w:r>
    </w:p>
    <w:p>
      <w:pPr>
        <w:pStyle w:val="style179"/>
        <w:numPr>
          <w:ilvl w:val="0"/>
          <w:numId w:val="26"/>
        </w:numPr>
        <w:bidi/>
        <w:rPr>
          <w:b w:val="false"/>
          <w:bCs w:val="false"/>
          <w:sz w:val="28"/>
          <w:szCs w:val="28"/>
        </w:rPr>
      </w:pPr>
      <w:r>
        <w:rPr>
          <w:rFonts w:hint="cs"/>
          <w:b/>
          <w:bCs/>
          <w:sz w:val="28"/>
          <w:szCs w:val="28"/>
        </w:rPr>
        <w:t>من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</w:rPr>
        <w:t>الناحيه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</w:rPr>
        <w:t>العمليه: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سيدنا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محمد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  <w:rtl/>
          <w:lang w:bidi="ar-DZ"/>
        </w:rPr>
        <w:t>صلى الله عليه وسلم</w:t>
      </w:r>
      <w:r>
        <w:rPr>
          <w:rFonts w:hint="default"/>
          <w:b w:val="false"/>
          <w:bCs w:val="false"/>
          <w:sz w:val="28"/>
          <w:szCs w:val="28"/>
        </w:rPr>
        <w:t xml:space="preserve"> .</w:t>
      </w:r>
    </w:p>
    <w:p>
      <w:pPr>
        <w:pStyle w:val="style179"/>
        <w:numPr>
          <w:ilvl w:val="0"/>
          <w:numId w:val="26"/>
        </w:numPr>
        <w:bidi/>
        <w:rPr>
          <w:b w:val="false"/>
          <w:bCs w:val="false"/>
          <w:sz w:val="28"/>
          <w:szCs w:val="28"/>
        </w:rPr>
      </w:pPr>
      <w:r>
        <w:rPr>
          <w:rFonts w:hint="cs"/>
          <w:b/>
          <w:bCs/>
          <w:sz w:val="28"/>
          <w:szCs w:val="28"/>
        </w:rPr>
        <w:t>من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</w:rPr>
        <w:t>الناحيه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</w:rPr>
        <w:t>العلميه: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الأئمه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من</w:t>
      </w:r>
      <w:r>
        <w:rPr>
          <w:rFonts w:hint="default"/>
          <w:b w:val="false"/>
          <w:bCs w:val="false"/>
          <w:sz w:val="28"/>
          <w:szCs w:val="28"/>
        </w:rPr>
        <w:t xml:space="preserve"> </w:t>
      </w:r>
      <w:r>
        <w:rPr>
          <w:rFonts w:hint="cs"/>
          <w:b w:val="false"/>
          <w:bCs w:val="false"/>
          <w:sz w:val="28"/>
          <w:szCs w:val="28"/>
        </w:rPr>
        <w:t>القراء</w:t>
      </w:r>
      <w:r>
        <w:rPr>
          <w:rFonts w:hint="default"/>
          <w:b w:val="false"/>
          <w:bCs w:val="false"/>
          <w:sz w:val="28"/>
          <w:szCs w:val="28"/>
        </w:rPr>
        <w:t xml:space="preserve"> .</w:t>
      </w:r>
    </w:p>
    <w:p>
      <w:pPr>
        <w:pStyle w:val="style0"/>
        <w:numPr>
          <w:ilvl w:val="0"/>
          <w:numId w:val="0"/>
        </w:numPr>
        <w:bidi/>
        <w:rPr>
          <w:b/>
          <w:bCs/>
          <w:sz w:val="32"/>
          <w:szCs w:val="32"/>
        </w:rPr>
      </w:pPr>
    </w:p>
    <w:p>
      <w:pPr>
        <w:pStyle w:val="style179"/>
        <w:numPr>
          <w:ilvl w:val="0"/>
          <w:numId w:val="18"/>
        </w:num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</w:rPr>
        <w:t>عرف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التجويد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العلمي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والعملي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مع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حكم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كل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منهما؟</w:t>
      </w:r>
    </w:p>
    <w:p>
      <w:pPr>
        <w:pStyle w:val="style179"/>
        <w:numPr>
          <w:ilvl w:val="0"/>
          <w:numId w:val="27"/>
        </w:numPr>
        <w:bidi/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</w:t>
      </w:r>
      <w:r>
        <w:rPr>
          <w:rFonts w:hint="cs"/>
          <w:b/>
          <w:bCs/>
          <w:sz w:val="28"/>
          <w:szCs w:val="28"/>
        </w:rPr>
        <w:t>لعلمي: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هو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الاحكام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والقواعد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والضوابط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التي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دونها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علماء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التجويد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في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كتبهم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،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وحكمه: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فرض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كفايه</w:t>
      </w:r>
      <w:r>
        <w:rPr>
          <w:rFonts w:hint="default"/>
          <w:sz w:val="28"/>
          <w:szCs w:val="28"/>
        </w:rPr>
        <w:t xml:space="preserve"> .</w:t>
      </w:r>
    </w:p>
    <w:p>
      <w:pPr>
        <w:pStyle w:val="style179"/>
        <w:numPr>
          <w:ilvl w:val="0"/>
          <w:numId w:val="27"/>
        </w:num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العملي</w:t>
      </w:r>
      <w:r>
        <w:rPr>
          <w:rFonts w:hint="default"/>
          <w:b/>
          <w:bCs/>
          <w:sz w:val="28"/>
          <w:szCs w:val="28"/>
          <w:rtl/>
          <w:lang w:val="en-US" w:bidi="ar-DZ"/>
        </w:rPr>
        <w:t>: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هو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تطبيق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تلك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الاحكام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والقواعد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والضوابط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أثناء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قراءة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القرآن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،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وحكمه: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فرض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عين</w:t>
      </w:r>
      <w:r>
        <w:rPr>
          <w:rFonts w:hint="default"/>
          <w:sz w:val="28"/>
          <w:szCs w:val="28"/>
        </w:rPr>
        <w:t xml:space="preserve"> .</w:t>
      </w:r>
    </w:p>
    <w:p>
      <w:pPr>
        <w:pStyle w:val="style0"/>
        <w:numPr>
          <w:ilvl w:val="0"/>
          <w:numId w:val="0"/>
        </w:numPr>
        <w:bidi/>
        <w:rPr>
          <w:b/>
          <w:bCs/>
          <w:sz w:val="32"/>
          <w:szCs w:val="32"/>
        </w:rPr>
      </w:pPr>
    </w:p>
    <w:p>
      <w:pPr>
        <w:pStyle w:val="style179"/>
        <w:numPr>
          <w:ilvl w:val="0"/>
          <w:numId w:val="18"/>
        </w:num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</w:rPr>
        <w:t>من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اشهر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العلماء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الذين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وضعوا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قواعد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في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</w:rPr>
        <w:t>التجويد؟</w:t>
      </w:r>
    </w:p>
    <w:p>
      <w:pPr>
        <w:bidi/>
        <w:rPr>
          <w:rFonts w:hint="default"/>
          <w:sz w:val="28"/>
          <w:szCs w:val="28"/>
          <w:lang w:val="en-US"/>
        </w:rPr>
      </w:pPr>
      <w:r>
        <w:rPr>
          <w:rFonts w:hint="cs"/>
          <w:sz w:val="28"/>
          <w:szCs w:val="28"/>
        </w:rPr>
        <w:t>الخليل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بن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احمد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الفراهيدي</w:t>
      </w:r>
      <w:r>
        <w:rPr>
          <w:rFonts w:hint="cs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cs"/>
          <w:sz w:val="28"/>
          <w:szCs w:val="28"/>
        </w:rPr>
        <w:t>ابوعبيد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القاسم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بن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سلام</w:t>
      </w:r>
      <w:r>
        <w:rPr>
          <w:rFonts w:hint="cs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cs"/>
          <w:sz w:val="28"/>
          <w:szCs w:val="28"/>
        </w:rPr>
        <w:t>محمد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بن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محمد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ابن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الجزري</w:t>
      </w:r>
      <w:r>
        <w:rPr>
          <w:rFonts w:hint="cs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.</w:t>
      </w:r>
    </w:p>
    <w:p>
      <w:pPr>
        <w:pStyle w:val="style0"/>
        <w:bidi/>
        <w:rPr>
          <w:b/>
          <w:bCs/>
          <w:sz w:val="32"/>
          <w:szCs w:val="32"/>
        </w:rPr>
      </w:pPr>
    </w:p>
    <w:p>
      <w:pPr>
        <w:pStyle w:val="style179"/>
        <w:numPr>
          <w:ilvl w:val="0"/>
          <w:numId w:val="18"/>
        </w:num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اذكر آداب قراءة القر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آن </w:t>
      </w:r>
      <w:r>
        <w:rPr>
          <w:rFonts w:hint="cs"/>
          <w:b/>
          <w:bCs/>
          <w:sz w:val="32"/>
          <w:szCs w:val="32"/>
          <w:rtl/>
          <w:lang w:bidi="ar-DZ"/>
        </w:rPr>
        <w:t>؟</w:t>
      </w:r>
    </w:p>
    <w:p>
      <w:p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</w:rPr>
        <w:t>إخلاص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النيه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لله</w:t>
      </w:r>
      <w:r>
        <w:rPr>
          <w:rFonts w:hint="cs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cs"/>
          <w:sz w:val="28"/>
          <w:szCs w:val="28"/>
        </w:rPr>
        <w:t>الاستعداد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لقراءة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القرآن</w:t>
      </w:r>
      <w:r>
        <w:rPr>
          <w:rFonts w:hint="cs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cs"/>
          <w:sz w:val="28"/>
          <w:szCs w:val="28"/>
        </w:rPr>
        <w:t>قراءة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الاستعاذه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والبسمله</w:t>
      </w:r>
      <w:r>
        <w:rPr>
          <w:rFonts w:hint="cs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cs"/>
          <w:sz w:val="28"/>
          <w:szCs w:val="28"/>
        </w:rPr>
        <w:t>الجهر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بالقراءه</w:t>
      </w:r>
    </w:p>
    <w:p>
      <w:pPr>
        <w:bidi/>
        <w:rPr>
          <w:b/>
          <w:bCs/>
          <w:sz w:val="28"/>
          <w:szCs w:val="28"/>
        </w:rPr>
      </w:pPr>
      <w:r>
        <w:rPr>
          <w:rFonts w:hint="cs"/>
          <w:sz w:val="28"/>
          <w:szCs w:val="28"/>
        </w:rPr>
        <w:t>تحسين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القراءه</w:t>
      </w:r>
      <w:r>
        <w:rPr>
          <w:rFonts w:hint="cs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cs"/>
          <w:sz w:val="28"/>
          <w:szCs w:val="28"/>
        </w:rPr>
        <w:t>التدبر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والتأثر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عند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القراءه</w:t>
      </w:r>
      <w:r>
        <w:rPr>
          <w:rFonts w:hint="cs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cs"/>
          <w:sz w:val="28"/>
          <w:szCs w:val="28"/>
        </w:rPr>
        <w:t>تطبيق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اوامر</w:t>
      </w:r>
      <w:r>
        <w:rPr>
          <w:rFonts w:hint="default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القرآن</w:t>
      </w:r>
      <w:r>
        <w:rPr>
          <w:rFonts w:hint="cs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.</w:t>
      </w:r>
    </w:p>
    <w:sectPr>
      <w:footerReference w:type="default" r:id="rId2"/>
      <w:pgSz w:w="11907" w:h="16839" w:orient="portrait"/>
      <w:pgMar w:top="1267" w:right="1339" w:bottom="1339" w:left="1339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bidi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  <w:rtl/>
      </w:rPr>
      <w:t>2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60029364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D270B25E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1996E9A4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1B4141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B82E4BF4"/>
    <w:lvl w:ilvl="0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B4E408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06683E50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A62939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left" w:leader="none" w:pos="749"/>
        </w:tabs>
        <w:ind w:left="749" w:hanging="259"/>
      </w:pPr>
      <w:rPr>
        <w:rFonts w:hint="default"/>
      </w:rPr>
    </w:lvl>
  </w:abstractNum>
  <w:abstractNum w:abstractNumId="9">
    <w:nsid w:val="00000009"/>
    <w:multiLevelType w:val="singleLevel"/>
    <w:tmpl w:val="BD14218A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A"/>
    <w:multiLevelType w:val="hybridMultilevel"/>
    <w:tmpl w:val="64709B02"/>
    <w:lvl w:ilvl="0" w:tplc="273EFAF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/>
        <w:w w:val="100"/>
      </w:rPr>
    </w:lvl>
    <w:lvl w:ilvl="1" w:tplc="1892D694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854889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2D7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EE52E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970E83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20F1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2DB7C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E22A24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3F07864"/>
    <w:lvl w:ilvl="0" w:tplc="56406842">
      <w:start w:val="1"/>
      <w:numFmt w:val="bullet"/>
      <w:lvlText w:val=""/>
      <w:lvlJc w:val="left"/>
      <w:pPr>
        <w:tabs>
          <w:tab w:val="left" w:leader="none" w:pos="662"/>
        </w:tabs>
        <w:ind w:left="173" w:firstLine="317"/>
      </w:pPr>
      <w:rPr>
        <w:rFonts w:ascii="Symbol" w:hAnsi="Symbol" w:hint="default"/>
      </w:rPr>
    </w:lvl>
    <w:lvl w:ilvl="1" w:tplc="40FC651C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658873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622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0A507A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C13A3F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0A1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EA36E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1064C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C3C7298"/>
    <w:lvl w:ilvl="0" w:tplc="D7FC9986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/>
        <w:w w:val="100"/>
      </w:rPr>
    </w:lvl>
    <w:lvl w:ilvl="1" w:tplc="1960F7EA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6E7019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7A33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617A0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A8962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E0E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D064D8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CE248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BE6E19F6"/>
    <w:lvl w:ilvl="0" w:tplc="E07CAC68">
      <w:start w:val="1"/>
      <w:numFmt w:val="bullet"/>
      <w:pStyle w:val="style48"/>
      <w:lvlText w:val=""/>
      <w:lvlJc w:val="left"/>
      <w:pPr>
        <w:tabs>
          <w:tab w:val="left" w:leader="none" w:pos="749"/>
        </w:tabs>
        <w:ind w:left="749" w:hanging="259"/>
      </w:pPr>
      <w:rPr>
        <w:rFonts w:ascii="Symbol" w:hAnsi="Symbol" w:hint="default"/>
        <w:color w:val="000000"/>
        <w:w w:val="100"/>
      </w:rPr>
    </w:lvl>
    <w:lvl w:ilvl="1" w:tplc="9338373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B94C4E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C4DB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5C4416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95B0FF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7C33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50CE56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2D6B6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9ACD974"/>
    <w:lvl w:ilvl="0" w:tplc="6C5C7568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/>
        <w:w w:val="100"/>
      </w:rPr>
    </w:lvl>
    <w:lvl w:ilvl="1" w:tplc="9534622C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B53674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284D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62689E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E64214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A496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88AB00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BDD411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2F4A75D8"/>
    <w:lvl w:ilvl="0" w:tplc="D20A8978">
      <w:start w:val="1"/>
      <w:numFmt w:val="decimal"/>
      <w:pStyle w:val="style49"/>
      <w:lvlText w:val="%1."/>
      <w:lvlJc w:val="left"/>
      <w:pPr>
        <w:ind w:left="720" w:hanging="360"/>
      </w:pPr>
    </w:lvl>
    <w:lvl w:ilvl="1" w:tplc="60A287B4">
      <w:start w:val="1"/>
      <w:numFmt w:val="lowerLetter"/>
      <w:lvlText w:val="%2."/>
      <w:lvlJc w:val="left"/>
      <w:pPr>
        <w:ind w:left="1440" w:hanging="360"/>
      </w:pPr>
    </w:lvl>
    <w:lvl w:ilvl="2" w:tplc="7FE4BFCA">
      <w:start w:val="1"/>
      <w:numFmt w:val="lowerRoman"/>
      <w:lvlText w:val="%3."/>
      <w:lvlJc w:val="right"/>
      <w:pPr>
        <w:ind w:left="2160" w:hanging="180"/>
      </w:pPr>
    </w:lvl>
    <w:lvl w:ilvl="3" w:tplc="18027D64">
      <w:start w:val="1"/>
      <w:numFmt w:val="decimal"/>
      <w:lvlText w:val="%4."/>
      <w:lvlJc w:val="left"/>
      <w:pPr>
        <w:ind w:left="2880" w:hanging="360"/>
      </w:pPr>
    </w:lvl>
    <w:lvl w:ilvl="4" w:tplc="DD8CEE96" w:tentative="1">
      <w:start w:val="1"/>
      <w:numFmt w:val="lowerLetter"/>
      <w:lvlText w:val="%5."/>
      <w:lvlJc w:val="left"/>
      <w:pPr>
        <w:ind w:left="3600" w:hanging="360"/>
      </w:pPr>
    </w:lvl>
    <w:lvl w:ilvl="5" w:tplc="B7A6F674" w:tentative="1">
      <w:start w:val="1"/>
      <w:numFmt w:val="lowerRoman"/>
      <w:lvlText w:val="%6."/>
      <w:lvlJc w:val="right"/>
      <w:pPr>
        <w:ind w:left="4320" w:hanging="180"/>
      </w:pPr>
    </w:lvl>
    <w:lvl w:ilvl="6" w:tplc="58D2C2EA" w:tentative="1">
      <w:start w:val="1"/>
      <w:numFmt w:val="decimal"/>
      <w:lvlText w:val="%7."/>
      <w:lvlJc w:val="left"/>
      <w:pPr>
        <w:ind w:left="5040" w:hanging="360"/>
      </w:pPr>
    </w:lvl>
    <w:lvl w:ilvl="7" w:tplc="0CE4FA3C" w:tentative="1">
      <w:start w:val="1"/>
      <w:numFmt w:val="lowerLetter"/>
      <w:lvlText w:val="%8."/>
      <w:lvlJc w:val="left"/>
      <w:pPr>
        <w:ind w:left="5760" w:hanging="360"/>
      </w:pPr>
    </w:lvl>
    <w:lvl w:ilvl="8" w:tplc="624692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000000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7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9792D967"/>
    <w:lvl w:ilvl="0">
      <w:start w:val="1"/>
      <w:numFmt w:val="decimal"/>
      <w:pStyle w:val="style1"/>
      <w:lvlText w:val="%1."/>
      <w:lvlJc w:val="left"/>
      <w:pPr>
        <w:ind w:left="0" w:firstLine="0"/>
      </w:pPr>
    </w:lvl>
    <w:lvl w:ilvl="1">
      <w:start w:val="1"/>
      <w:numFmt w:val="decimalZero"/>
      <w:pStyle w:val="styl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style3"/>
      <w:lvlText w:val="(%3)"/>
      <w:lvlJc w:val="left"/>
      <w:pPr>
        <w:ind w:left="720" w:hanging="432"/>
      </w:pPr>
    </w:lvl>
    <w:lvl w:ilvl="3">
      <w:start w:val="1"/>
      <w:numFmt w:val="lowerRoman"/>
      <w:pStyle w:val="style4"/>
      <w:lvlText w:val="(%4)"/>
      <w:lvlJc w:val="right"/>
      <w:pPr>
        <w:ind w:left="864" w:hanging="144"/>
      </w:pPr>
    </w:lvl>
    <w:lvl w:ilvl="4">
      <w:start w:val="1"/>
      <w:numFmt w:val="decimal"/>
      <w:pStyle w:val="style5"/>
      <w:lvlText w:val="%5)"/>
      <w:lvlJc w:val="left"/>
      <w:pPr>
        <w:ind w:left="1008" w:hanging="432"/>
      </w:pPr>
    </w:lvl>
    <w:lvl w:ilvl="5">
      <w:start w:val="1"/>
      <w:numFmt w:val="lowerLetter"/>
      <w:pStyle w:val="style6"/>
      <w:lvlText w:val="%6)"/>
      <w:lvlJc w:val="left"/>
      <w:pPr>
        <w:ind w:left="1152" w:hanging="432"/>
      </w:pPr>
    </w:lvl>
    <w:lvl w:ilvl="6">
      <w:start w:val="1"/>
      <w:numFmt w:val="lowerRoman"/>
      <w:pStyle w:val="style7"/>
      <w:lvlText w:val="%7)"/>
      <w:lvlJc w:val="right"/>
      <w:pPr>
        <w:ind w:left="1296" w:hanging="288"/>
      </w:pPr>
    </w:lvl>
    <w:lvl w:ilvl="7">
      <w:start w:val="1"/>
      <w:numFmt w:val="lowerLetter"/>
      <w:pStyle w:val="style8"/>
      <w:lvlText w:val="%8."/>
      <w:lvlJc w:val="left"/>
      <w:pPr>
        <w:ind w:left="1440" w:hanging="432"/>
      </w:pPr>
    </w:lvl>
    <w:lvl w:ilvl="8">
      <w:start w:val="1"/>
      <w:numFmt w:val="lowerRoman"/>
      <w:pStyle w:val="style9"/>
      <w:lvlText w:val="%9."/>
      <w:lvlJc w:val="right"/>
      <w:pPr>
        <w:ind w:left="1584" w:hanging="144"/>
      </w:pPr>
    </w:lvl>
  </w:abstractNum>
  <w:abstractNum w:abstractNumId="19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3"/>
  </w:num>
  <w:num w:numId="4">
    <w:abstractNumId w:val="9"/>
  </w:num>
  <w:num w:numId="5">
    <w:abstractNumId w:val="11"/>
  </w:num>
  <w:num w:numId="6">
    <w:abstractNumId w:val="14"/>
  </w:num>
  <w:num w:numId="7">
    <w:abstractNumId w:val="12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8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color w:val="000000"/>
        <w:sz w:val="24"/>
        <w:szCs w:val="24"/>
        <w:lang w:val="en-US" w:bidi="ar-SA" w:eastAsia="ja-JP"/>
      </w:rPr>
    </w:rPrDefault>
    <w:pPrDefault>
      <w:pPr>
        <w:spacing w:after="240" w:lineRule="auto" w:line="312"/>
      </w:pPr>
    </w:pPrDefault>
  </w:docDefaults>
  <w:style w:type="paragraph" w:default="1" w:styleId="style0">
    <w:name w:val="Normal"/>
    <w:next w:val="style0"/>
    <w:qFormat/>
    <w:pPr/>
    <w:rPr>
      <w:lang w:val="en-GB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numPr>
        <w:ilvl w:val="0"/>
        <w:numId w:val="1"/>
      </w:numPr>
      <w:spacing w:before="400" w:lineRule="auto" w:line="240"/>
      <w:outlineLvl w:val="0"/>
      <w:contextualSpacing/>
    </w:pPr>
    <w:rPr>
      <w:rFonts w:ascii="Times New Roman" w:cs="Times New Roman" w:eastAsia="宋体" w:hAnsi="Times New Roman"/>
      <w:sz w:val="42"/>
      <w:szCs w:val="32"/>
    </w:rPr>
  </w:style>
  <w:style w:type="paragraph" w:styleId="style2">
    <w:name w:val="heading 2"/>
    <w:basedOn w:val="style0"/>
    <w:next w:val="style0"/>
    <w:link w:val="style4110"/>
    <w:qFormat/>
    <w:uiPriority w:val="9"/>
    <w:pPr>
      <w:keepNext/>
      <w:keepLines/>
      <w:numPr>
        <w:ilvl w:val="1"/>
        <w:numId w:val="1"/>
      </w:numPr>
      <w:spacing w:before="400" w:lineRule="auto" w:line="240"/>
      <w:outlineLvl w:val="1"/>
    </w:pPr>
    <w:rPr>
      <w:rFonts w:ascii="Times New Roman" w:cs="Times New Roman" w:eastAsia="宋体" w:hAnsi="Times New Roman"/>
      <w:sz w:val="36"/>
      <w:szCs w:val="26"/>
    </w:rPr>
  </w:style>
  <w:style w:type="paragraph" w:styleId="style3">
    <w:name w:val="heading 3"/>
    <w:basedOn w:val="style0"/>
    <w:next w:val="style0"/>
    <w:link w:val="style4111"/>
    <w:qFormat/>
    <w:uiPriority w:val="9"/>
    <w:pPr>
      <w:keepNext/>
      <w:keepLines/>
      <w:numPr>
        <w:ilvl w:val="2"/>
        <w:numId w:val="1"/>
      </w:numPr>
      <w:spacing w:before="400" w:lineRule="auto" w:line="240"/>
      <w:outlineLvl w:val="2"/>
    </w:pPr>
    <w:rPr>
      <w:rFonts w:ascii="Times New Roman" w:cs="Times New Roman" w:eastAsia="宋体" w:hAnsi="Times New Roman"/>
      <w:sz w:val="30"/>
    </w:rPr>
  </w:style>
  <w:style w:type="paragraph" w:styleId="style4">
    <w:name w:val="heading 4"/>
    <w:basedOn w:val="style0"/>
    <w:next w:val="style0"/>
    <w:link w:val="style4113"/>
    <w:qFormat/>
    <w:uiPriority w:val="9"/>
    <w:pPr>
      <w:keepNext/>
      <w:keepLines/>
      <w:numPr>
        <w:ilvl w:val="3"/>
        <w:numId w:val="1"/>
      </w:numPr>
      <w:spacing w:before="400" w:lineRule="auto" w:line="240"/>
      <w:outlineLvl w:val="3"/>
    </w:pPr>
    <w:rPr>
      <w:rFonts w:ascii="Times New Roman" w:cs="Times New Roman" w:eastAsia="宋体" w:hAnsi="Times New Roman"/>
      <w:i/>
      <w:iCs/>
      <w:sz w:val="30"/>
    </w:rPr>
  </w:style>
  <w:style w:type="paragraph" w:styleId="style5">
    <w:name w:val="heading 5"/>
    <w:basedOn w:val="style0"/>
    <w:next w:val="style0"/>
    <w:link w:val="style4102"/>
    <w:qFormat/>
    <w:uiPriority w:val="9"/>
    <w:pPr>
      <w:keepNext/>
      <w:keepLines/>
      <w:numPr>
        <w:ilvl w:val="4"/>
        <w:numId w:val="1"/>
      </w:numPr>
      <w:spacing w:before="400" w:lineRule="auto" w:line="240"/>
      <w:outlineLvl w:val="4"/>
      <w:contextualSpacing/>
    </w:pPr>
    <w:rPr>
      <w:rFonts w:ascii="Times New Roman" w:cs="Times New Roman" w:eastAsia="宋体" w:hAnsi="Times New Roman"/>
      <w:b/>
      <w:color w:val="595959"/>
      <w:sz w:val="30"/>
    </w:rPr>
  </w:style>
  <w:style w:type="paragraph" w:styleId="style6">
    <w:name w:val="heading 6"/>
    <w:basedOn w:val="style0"/>
    <w:next w:val="style0"/>
    <w:link w:val="style4103"/>
    <w:qFormat/>
    <w:uiPriority w:val="9"/>
    <w:pPr>
      <w:keepNext/>
      <w:keepLines/>
      <w:numPr>
        <w:ilvl w:val="5"/>
        <w:numId w:val="1"/>
      </w:numPr>
      <w:spacing w:before="400" w:lineRule="auto" w:line="240"/>
      <w:outlineLvl w:val="5"/>
      <w:contextualSpacing/>
    </w:pPr>
    <w:rPr>
      <w:rFonts w:ascii="Times New Roman" w:cs="Times New Roman" w:eastAsia="宋体" w:hAnsi="Times New Roman"/>
      <w:b/>
      <w:i/>
      <w:color w:val="595959"/>
      <w:sz w:val="30"/>
    </w:rPr>
  </w:style>
  <w:style w:type="paragraph" w:styleId="style7">
    <w:name w:val="heading 7"/>
    <w:basedOn w:val="style0"/>
    <w:next w:val="style0"/>
    <w:link w:val="style4104"/>
    <w:qFormat/>
    <w:uiPriority w:val="9"/>
    <w:pPr>
      <w:keepNext/>
      <w:keepLines/>
      <w:numPr>
        <w:ilvl w:val="6"/>
        <w:numId w:val="1"/>
      </w:numPr>
      <w:spacing w:before="400" w:lineRule="auto" w:line="240"/>
      <w:outlineLvl w:val="6"/>
      <w:contextualSpacing/>
    </w:pPr>
    <w:rPr>
      <w:rFonts w:ascii="Times New Roman" w:cs="Times New Roman" w:eastAsia="宋体" w:hAnsi="Times New Roman"/>
      <w:iCs/>
      <w:color w:val="595959"/>
      <w:sz w:val="30"/>
    </w:rPr>
  </w:style>
  <w:style w:type="paragraph" w:styleId="style8">
    <w:name w:val="heading 8"/>
    <w:basedOn w:val="style0"/>
    <w:next w:val="style0"/>
    <w:link w:val="style4105"/>
    <w:qFormat/>
    <w:uiPriority w:val="9"/>
    <w:pPr>
      <w:keepNext/>
      <w:keepLines/>
      <w:numPr>
        <w:ilvl w:val="7"/>
        <w:numId w:val="1"/>
      </w:numPr>
      <w:spacing w:before="400" w:lineRule="auto" w:line="240"/>
      <w:outlineLvl w:val="7"/>
      <w:contextualSpacing/>
    </w:pPr>
    <w:rPr>
      <w:rFonts w:ascii="Times New Roman" w:cs="Times New Roman" w:eastAsia="宋体" w:hAnsi="Times New Roman"/>
      <w:i/>
      <w:color w:val="595959"/>
      <w:sz w:val="30"/>
      <w:szCs w:val="21"/>
    </w:rPr>
  </w:style>
  <w:style w:type="paragraph" w:styleId="style9">
    <w:name w:val="heading 9"/>
    <w:basedOn w:val="style0"/>
    <w:next w:val="style0"/>
    <w:link w:val="style4106"/>
    <w:qFormat/>
    <w:uiPriority w:val="9"/>
    <w:pPr>
      <w:keepNext/>
      <w:keepLines/>
      <w:numPr>
        <w:ilvl w:val="8"/>
        <w:numId w:val="1"/>
      </w:numPr>
      <w:spacing w:before="400" w:lineRule="auto" w:line="240"/>
      <w:outlineLvl w:val="8"/>
      <w:contextualSpacing/>
    </w:pPr>
    <w:rPr>
      <w:rFonts w:ascii="Times New Roman" w:cs="Times New Roman" w:eastAsia="宋体" w:hAnsi="Times New Roman"/>
      <w:b/>
      <w:iCs/>
      <w:color w:val="595959"/>
      <w:sz w:val="26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74"/>
    <w:link w:val="style4097"/>
    <w:qFormat/>
    <w:uiPriority w:val="2"/>
    <w:pPr>
      <w:numPr>
        <w:ilvl w:val="1"/>
        <w:numId w:val="0"/>
      </w:numPr>
      <w:spacing w:after="300" w:lineRule="auto" w:line="240"/>
      <w:contextualSpacing/>
    </w:pPr>
    <w:rPr>
      <w:rFonts w:eastAsia="宋体"/>
      <w:sz w:val="32"/>
    </w:rPr>
  </w:style>
  <w:style w:type="character" w:customStyle="1" w:styleId="style4097">
    <w:name w:val="عنوان فرعي Char"/>
    <w:basedOn w:val="style65"/>
    <w:next w:val="style4097"/>
    <w:link w:val="style74"/>
    <w:uiPriority w:val="2"/>
    <w:rPr>
      <w:rFonts w:eastAsia="宋体"/>
      <w:sz w:val="32"/>
    </w:rPr>
  </w:style>
  <w:style w:type="paragraph" w:styleId="style62">
    <w:name w:val="Title"/>
    <w:basedOn w:val="style0"/>
    <w:next w:val="style62"/>
    <w:link w:val="style4098"/>
    <w:qFormat/>
    <w:uiPriority w:val="1"/>
    <w:pPr>
      <w:spacing w:lineRule="auto" w:line="240"/>
      <w:contextualSpacing/>
    </w:pPr>
    <w:rPr>
      <w:rFonts w:ascii="Times New Roman" w:cs="Times New Roman" w:eastAsia="宋体" w:hAnsi="Times New Roman"/>
      <w:kern w:val="28"/>
      <w:sz w:val="56"/>
      <w:szCs w:val="56"/>
    </w:rPr>
  </w:style>
  <w:style w:type="character" w:customStyle="1" w:styleId="style4098">
    <w:name w:val="العنوان Char"/>
    <w:basedOn w:val="style65"/>
    <w:next w:val="style4098"/>
    <w:link w:val="style62"/>
    <w:uiPriority w:val="1"/>
    <w:rPr>
      <w:rFonts w:ascii="Times New Roman" w:cs="Times New Roman" w:eastAsia="宋体" w:hAnsi="Times New Roman"/>
      <w:kern w:val="28"/>
      <w:sz w:val="56"/>
      <w:szCs w:val="56"/>
    </w:rPr>
  </w:style>
  <w:style w:type="character" w:customStyle="1" w:styleId="style4099">
    <w:name w:val="العنوان 1 Char"/>
    <w:basedOn w:val="style65"/>
    <w:next w:val="style4099"/>
    <w:link w:val="style1"/>
    <w:uiPriority w:val="9"/>
    <w:rPr>
      <w:rFonts w:ascii="Times New Roman" w:cs="Times New Roman" w:eastAsia="宋体" w:hAnsi="Times New Roman"/>
      <w:sz w:val="42"/>
      <w:szCs w:val="32"/>
    </w:rPr>
  </w:style>
  <w:style w:type="paragraph" w:styleId="style49">
    <w:name w:val="List Number"/>
    <w:basedOn w:val="style0"/>
    <w:next w:val="style49"/>
    <w:qFormat/>
    <w:uiPriority w:val="13"/>
    <w:pPr>
      <w:numPr>
        <w:ilvl w:val="0"/>
        <w:numId w:val="2"/>
      </w:numPr>
    </w:pPr>
    <w:rPr/>
  </w:style>
  <w:style w:type="paragraph" w:styleId="style181">
    <w:name w:val="Intense Quote"/>
    <w:basedOn w:val="style0"/>
    <w:next w:val="style0"/>
    <w:link w:val="style4109"/>
    <w:qFormat/>
    <w:uiPriority w:val="30"/>
    <w:pPr>
      <w:spacing w:before="240"/>
      <w:ind w:left="490" w:right="490"/>
      <w:contextualSpacing/>
    </w:pPr>
    <w:rPr>
      <w:i/>
      <w:iCs/>
      <w:sz w:val="30"/>
    </w:rPr>
  </w:style>
  <w:style w:type="paragraph" w:styleId="style180">
    <w:name w:val="Quote"/>
    <w:basedOn w:val="style0"/>
    <w:next w:val="style0"/>
    <w:link w:val="style4100"/>
    <w:qFormat/>
    <w:uiPriority w:val="29"/>
    <w:pPr>
      <w:spacing w:before="240"/>
      <w:ind w:left="490" w:right="490"/>
    </w:pPr>
    <w:rPr>
      <w:i/>
      <w:iCs/>
      <w:color w:val="404040"/>
    </w:rPr>
  </w:style>
  <w:style w:type="character" w:customStyle="1" w:styleId="style4100">
    <w:name w:val="اقتباس Char"/>
    <w:basedOn w:val="style65"/>
    <w:next w:val="style4100"/>
    <w:link w:val="style180"/>
    <w:uiPriority w:val="29"/>
    <w:rPr>
      <w:i/>
      <w:iCs/>
      <w:color w:val="404040"/>
    </w:rPr>
  </w:style>
  <w:style w:type="paragraph" w:styleId="style48">
    <w:name w:val="List Bullet"/>
    <w:basedOn w:val="style0"/>
    <w:next w:val="style48"/>
    <w:qFormat/>
    <w:uiPriority w:val="12"/>
    <w:pPr>
      <w:numPr>
        <w:ilvl w:val="0"/>
        <w:numId w:val="3"/>
      </w:numPr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customStyle="1" w:styleId="style4101">
    <w:name w:val="الكاتب"/>
    <w:basedOn w:val="style0"/>
    <w:next w:val="style4101"/>
    <w:qFormat/>
    <w:uiPriority w:val="3"/>
    <w:pPr>
      <w:pBdr>
        <w:bottom w:val="single" w:sz="8" w:space="17" w:color="000000"/>
      </w:pBdr>
      <w:spacing w:after="640" w:lineRule="auto" w:line="240"/>
      <w:contextualSpacing/>
    </w:pPr>
    <w:rPr/>
  </w:style>
  <w:style w:type="character" w:customStyle="1" w:styleId="style4102">
    <w:name w:val="عنوان 5 Char"/>
    <w:basedOn w:val="style65"/>
    <w:next w:val="style4102"/>
    <w:link w:val="style5"/>
    <w:uiPriority w:val="9"/>
    <w:rPr>
      <w:rFonts w:ascii="Times New Roman" w:cs="Times New Roman" w:eastAsia="宋体" w:hAnsi="Times New Roman"/>
      <w:b/>
      <w:color w:val="595959"/>
      <w:sz w:val="30"/>
    </w:rPr>
  </w:style>
  <w:style w:type="character" w:customStyle="1" w:styleId="style4103">
    <w:name w:val="عنوان 6 Char"/>
    <w:basedOn w:val="style65"/>
    <w:next w:val="style4103"/>
    <w:link w:val="style6"/>
    <w:uiPriority w:val="9"/>
    <w:rPr>
      <w:rFonts w:ascii="Times New Roman" w:cs="Times New Roman" w:eastAsia="宋体" w:hAnsi="Times New Roman"/>
      <w:b/>
      <w:i/>
      <w:color w:val="595959"/>
      <w:sz w:val="30"/>
    </w:rPr>
  </w:style>
  <w:style w:type="character" w:customStyle="1" w:styleId="style4104">
    <w:name w:val="عنوان 7 Char"/>
    <w:basedOn w:val="style65"/>
    <w:next w:val="style4104"/>
    <w:link w:val="style7"/>
    <w:uiPriority w:val="9"/>
    <w:rPr>
      <w:rFonts w:ascii="Times New Roman" w:cs="Times New Roman" w:eastAsia="宋体" w:hAnsi="Times New Roman"/>
      <w:iCs/>
      <w:color w:val="595959"/>
      <w:sz w:val="30"/>
    </w:rPr>
  </w:style>
  <w:style w:type="character" w:customStyle="1" w:styleId="style4105">
    <w:name w:val="عنوان 8 Char"/>
    <w:basedOn w:val="style65"/>
    <w:next w:val="style4105"/>
    <w:link w:val="style8"/>
    <w:uiPriority w:val="9"/>
    <w:rPr>
      <w:rFonts w:ascii="Times New Roman" w:cs="Times New Roman" w:eastAsia="宋体" w:hAnsi="Times New Roman"/>
      <w:i/>
      <w:color w:val="595959"/>
      <w:sz w:val="30"/>
      <w:szCs w:val="21"/>
    </w:rPr>
  </w:style>
  <w:style w:type="character" w:customStyle="1" w:styleId="style4106">
    <w:name w:val="عنوان 9 Char"/>
    <w:basedOn w:val="style65"/>
    <w:next w:val="style4106"/>
    <w:link w:val="style9"/>
    <w:uiPriority w:val="9"/>
    <w:rPr>
      <w:rFonts w:ascii="Times New Roman" w:cs="Times New Roman" w:eastAsia="宋体" w:hAnsi="Times New Roman"/>
      <w:b/>
      <w:iCs/>
      <w:color w:val="595959"/>
      <w:sz w:val="26"/>
      <w:szCs w:val="21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000000"/>
    </w:rPr>
  </w:style>
  <w:style w:type="character" w:styleId="style88">
    <w:name w:val="Emphasis"/>
    <w:basedOn w:val="style65"/>
    <w:next w:val="style88"/>
    <w:qFormat/>
    <w:uiPriority w:val="20"/>
    <w:rPr>
      <w:b/>
      <w:i/>
      <w:iCs/>
    </w:rPr>
  </w:style>
  <w:style w:type="character" w:styleId="style261">
    <w:name w:val="Intense Emphasis"/>
    <w:basedOn w:val="style65"/>
    <w:next w:val="style261"/>
    <w:qFormat/>
    <w:uiPriority w:val="21"/>
    <w:rPr>
      <w:b/>
      <w:iCs/>
      <w:caps/>
      <w:smallCaps w:val="false"/>
      <w:color w:val="000000"/>
    </w:rPr>
  </w:style>
  <w:style w:type="character" w:styleId="style262">
    <w:name w:val="Subtle Reference"/>
    <w:basedOn w:val="style65"/>
    <w:next w:val="style262"/>
    <w:qFormat/>
    <w:uiPriority w:val="31"/>
    <w:rPr>
      <w:caps/>
      <w:smallCaps w:val="false"/>
      <w:color w:val="000000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i/>
      <w:caps/>
      <w:smallCaps w:val="false"/>
      <w:color w:val="000000"/>
      <w:spacing w:val="0"/>
    </w:rPr>
  </w:style>
  <w:style w:type="character" w:styleId="style264">
    <w:name w:val="Book Title"/>
    <w:basedOn w:val="style65"/>
    <w:next w:val="style264"/>
    <w:qFormat/>
    <w:uiPriority w:val="33"/>
    <w:rPr>
      <w:b w:val="false"/>
      <w:bCs/>
      <w:i w:val="false"/>
      <w:iCs/>
      <w:spacing w:val="0"/>
      <w:u w:val="single"/>
    </w:rPr>
  </w:style>
  <w:style w:type="paragraph" w:styleId="style34">
    <w:name w:val="caption"/>
    <w:basedOn w:val="style0"/>
    <w:next w:val="style0"/>
    <w:qFormat/>
    <w:uiPriority w:val="35"/>
    <w:pPr>
      <w:spacing w:after="200" w:lineRule="auto" w:line="240"/>
    </w:pPr>
    <w:rPr>
      <w:i/>
      <w:iCs/>
      <w:sz w:val="20"/>
      <w:szCs w:val="18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32">
    <w:name w:val="footer"/>
    <w:basedOn w:val="style0"/>
    <w:next w:val="style32"/>
    <w:link w:val="style4107"/>
    <w:qFormat/>
    <w:uiPriority w:val="99"/>
    <w:pPr>
      <w:spacing w:after="0" w:lineRule="auto" w:line="240"/>
    </w:pPr>
    <w:rPr/>
  </w:style>
  <w:style w:type="character" w:customStyle="1" w:styleId="style4107">
    <w:name w:val="تذييل الصفحة Char"/>
    <w:basedOn w:val="style65"/>
    <w:next w:val="style4107"/>
    <w:link w:val="style32"/>
    <w:uiPriority w:val="99"/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customStyle="1" w:styleId="style4108">
    <w:name w:val="Report Table"/>
    <w:basedOn w:val="style105"/>
    <w:next w:val="style4108"/>
    <w:uiPriority w:val="99"/>
    <w:pPr>
      <w:spacing w:after="0" w:lineRule="auto" w:line="240"/>
      <w:ind w:left="374"/>
    </w:pPr>
    <w:rPr/>
    <w:tblPr>
      <w:tblBorders>
        <w:bottom w:val="single" w:sz="8" w:space="0" w:color="000000"/>
        <w:insideH w:val="single" w:sz="8" w:space="0" w:color="000000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pPr/>
      <w:rPr>
        <w:sz w:val="30"/>
      </w:rPr>
      <w:tblPr/>
      <w:tcPr>
        <w:tcBorders>
          <w:tl2br w:val="nil"/>
          <w:tr2bl w:val="nil"/>
          <w:top w:val="nil"/>
          <w:left w:val="nil"/>
          <w:bottom w:val="single" w:sz="24" w:space="0" w:color="000000"/>
          <w:right w:val="nil"/>
          <w:insideH w:val="nil"/>
          <w:insideV w:val="nil"/>
        </w:tcBorders>
      </w:tcPr>
    </w:tblStylePr>
    <w:tblStylePr w:type="firstCol">
      <w:pPr>
        <w:wordWrap/>
        <w:ind w:left="0" w:leftChars="0" w:right="374" w:rightChars="0"/>
        <w:jc w:val="right"/>
      </w:pPr>
      <w:rPr>
        <w:b/>
        <w:i w:val="false"/>
      </w:rPr>
      <w:tcPr>
        <w:tcBorders/>
      </w:tcPr>
    </w:tblStylePr>
    <w:tcPr>
      <w:tcBorders/>
    </w:tcPr>
  </w:style>
  <w:style w:type="character" w:customStyle="1" w:styleId="style4109">
    <w:name w:val="اقتباس مكثف Char"/>
    <w:basedOn w:val="style65"/>
    <w:next w:val="style4109"/>
    <w:link w:val="style181"/>
    <w:uiPriority w:val="30"/>
    <w:rPr>
      <w:i/>
      <w:iCs/>
      <w:sz w:val="30"/>
    </w:rPr>
  </w:style>
  <w:style w:type="character" w:customStyle="1" w:styleId="style4110">
    <w:name w:val="عنوان 2 Char"/>
    <w:basedOn w:val="style65"/>
    <w:next w:val="style4110"/>
    <w:link w:val="style2"/>
    <w:uiPriority w:val="9"/>
    <w:rPr>
      <w:rFonts w:ascii="Times New Roman" w:cs="Times New Roman" w:eastAsia="宋体" w:hAnsi="Times New Roman"/>
      <w:sz w:val="36"/>
      <w:szCs w:val="26"/>
    </w:rPr>
  </w:style>
  <w:style w:type="paragraph" w:styleId="style31">
    <w:name w:val="header"/>
    <w:basedOn w:val="style0"/>
    <w:next w:val="style31"/>
    <w:link w:val="style4112"/>
    <w:qFormat/>
    <w:uiPriority w:val="99"/>
    <w:pPr>
      <w:spacing w:after="0" w:lineRule="auto" w:line="240"/>
    </w:pPr>
    <w:rPr/>
  </w:style>
  <w:style w:type="character" w:customStyle="1" w:styleId="style4111">
    <w:name w:val="عنوان 3 Char"/>
    <w:basedOn w:val="style65"/>
    <w:next w:val="style4111"/>
    <w:link w:val="style3"/>
    <w:uiPriority w:val="9"/>
    <w:rPr>
      <w:rFonts w:ascii="Times New Roman" w:cs="Times New Roman" w:eastAsia="宋体" w:hAnsi="Times New Roman"/>
      <w:sz w:val="30"/>
    </w:rPr>
  </w:style>
  <w:style w:type="character" w:customStyle="1" w:styleId="style4112">
    <w:name w:val="رأس الصفحة Char"/>
    <w:basedOn w:val="style65"/>
    <w:next w:val="style4112"/>
    <w:link w:val="style31"/>
    <w:uiPriority w:val="99"/>
  </w:style>
  <w:style w:type="character" w:customStyle="1" w:styleId="style4113">
    <w:name w:val="عنوان 4 Char"/>
    <w:basedOn w:val="style65"/>
    <w:next w:val="style4113"/>
    <w:link w:val="style4"/>
    <w:uiPriority w:val="9"/>
    <w:rPr>
      <w:rFonts w:ascii="Times New Roman" w:cs="Times New Roman" w:eastAsia="宋体" w:hAnsi="Times New Roman"/>
      <w:i/>
      <w:iCs/>
      <w:sz w:val="3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{44037CCF-96BD-7A4B-AA0A-79C575B157D1}tf50002040.dotx</Template>
  <TotalTime>43</TotalTime>
  <Words>508</Words>
  <Pages>1</Pages>
  <Characters>2216</Characters>
  <Application>WPS Office</Application>
  <DocSecurity>0</DocSecurity>
  <Paragraphs>73</Paragraphs>
  <ScaleCrop>false</ScaleCrop>
  <LinksUpToDate>false</LinksUpToDate>
  <CharactersWithSpaces>2819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٢٠٢٣-٠١-١٤T٠٩:٣١:٠٠Z</dcterms:created>
  <dc:creator>126e2720ef9fdc1f_</dc:creator>
  <lastModifiedBy>Redmi Note 8 Pro</lastModifiedBy>
  <dcterms:modified xsi:type="dcterms:W3CDTF">٢٠٢٣-٠١-١٤T١٠:٥٢:٤٣Z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